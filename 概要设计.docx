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超市管理系统</w:t>
      </w:r>
    </w:p>
    <w:p w:rsidR="00E0398B" w:rsidRDefault="00E0398B" w:rsidP="00E0398B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需求分析</w:t>
      </w: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center"/>
        <w:rPr>
          <w:sz w:val="84"/>
          <w:szCs w:val="84"/>
        </w:rPr>
      </w:pPr>
    </w:p>
    <w:p w:rsidR="00E0398B" w:rsidRDefault="00E0398B" w:rsidP="00E0398B">
      <w:pPr>
        <w:jc w:val="right"/>
        <w:rPr>
          <w:sz w:val="36"/>
          <w:szCs w:val="36"/>
        </w:rPr>
      </w:pPr>
      <w:r>
        <w:rPr>
          <w:sz w:val="36"/>
          <w:szCs w:val="36"/>
        </w:rPr>
        <w:t>作者：张孟涵</w:t>
      </w:r>
    </w:p>
    <w:p w:rsidR="00E0398B" w:rsidRDefault="00E0398B" w:rsidP="00E0398B">
      <w:pPr>
        <w:jc w:val="right"/>
        <w:rPr>
          <w:sz w:val="36"/>
          <w:szCs w:val="36"/>
        </w:rPr>
      </w:pPr>
      <w:r>
        <w:rPr>
          <w:sz w:val="36"/>
          <w:szCs w:val="36"/>
        </w:rPr>
        <w:t>工程实现人：张孟涵</w:t>
      </w:r>
    </w:p>
    <w:p w:rsidR="00E0398B" w:rsidRDefault="00E0398B" w:rsidP="00E0398B">
      <w:pPr>
        <w:pStyle w:val="TOC"/>
        <w:spacing w:line="24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  <w:lang w:val="zh-CN"/>
        </w:rPr>
        <w:lastRenderedPageBreak/>
        <w:t>目录</w:t>
      </w:r>
    </w:p>
    <w:p w:rsidR="00E0398B" w:rsidRDefault="00E0398B" w:rsidP="00E0398B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1.引言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625137" w:rsidP="00E0398B">
      <w:pPr>
        <w:pStyle w:val="20"/>
        <w:tabs>
          <w:tab w:val="right" w:leader="dot" w:pos="8306"/>
        </w:tabs>
      </w:pPr>
      <w:hyperlink w:anchor="_Toc3014" w:history="1">
        <w:r w:rsidR="00E0398B">
          <w:rPr>
            <w:rFonts w:hint="eastAsia"/>
          </w:rPr>
          <w:t>1.1</w:t>
        </w:r>
        <w:r w:rsidR="00E0398B">
          <w:rPr>
            <w:rFonts w:hint="eastAsia"/>
          </w:rPr>
          <w:t>编写目的</w:t>
        </w:r>
        <w:r w:rsidR="00E0398B">
          <w:tab/>
        </w:r>
        <w:r>
          <w:fldChar w:fldCharType="begin"/>
        </w:r>
        <w:r>
          <w:instrText xml:space="preserve"> PAGEREF _Toc3014 </w:instrText>
        </w:r>
        <w:r>
          <w:fldChar w:fldCharType="separate"/>
        </w:r>
        <w:r w:rsidR="00E0398B">
          <w:t>1</w:t>
        </w:r>
        <w:r>
          <w:fldChar w:fldCharType="end"/>
        </w:r>
      </w:hyperlink>
    </w:p>
    <w:p w:rsidR="00E0398B" w:rsidRDefault="00625137" w:rsidP="00E0398B">
      <w:pPr>
        <w:pStyle w:val="20"/>
        <w:tabs>
          <w:tab w:val="right" w:leader="dot" w:pos="8306"/>
        </w:tabs>
      </w:pPr>
      <w:hyperlink w:anchor="_Toc22771" w:history="1">
        <w:r w:rsidR="00E0398B">
          <w:rPr>
            <w:rFonts w:hint="eastAsia"/>
          </w:rPr>
          <w:t>1.2</w:t>
        </w:r>
        <w:r w:rsidR="00E0398B">
          <w:rPr>
            <w:rFonts w:hint="eastAsia"/>
          </w:rPr>
          <w:t>背景</w:t>
        </w:r>
        <w:r w:rsidR="00E0398B">
          <w:tab/>
        </w:r>
        <w:r>
          <w:fldChar w:fldCharType="begin"/>
        </w:r>
        <w:r>
          <w:instrText xml:space="preserve"> PAGEREF _Toc22771 </w:instrText>
        </w:r>
        <w:r>
          <w:fldChar w:fldCharType="separate"/>
        </w:r>
        <w:r w:rsidR="00E0398B">
          <w:t>1</w:t>
        </w:r>
        <w:r>
          <w:fldChar w:fldCharType="end"/>
        </w:r>
      </w:hyperlink>
    </w:p>
    <w:p w:rsidR="00E0398B" w:rsidRPr="00496227" w:rsidRDefault="00625137" w:rsidP="00E0398B">
      <w:pPr>
        <w:pStyle w:val="20"/>
        <w:tabs>
          <w:tab w:val="right" w:leader="dot" w:pos="8306"/>
        </w:tabs>
      </w:pPr>
      <w:hyperlink w:anchor="_Toc22771" w:history="1">
        <w:r w:rsidR="00E0398B">
          <w:rPr>
            <w:rFonts w:hint="eastAsia"/>
          </w:rPr>
          <w:t>1.3</w:t>
        </w:r>
        <w:r w:rsidR="00E0398B">
          <w:rPr>
            <w:rFonts w:hint="eastAsia"/>
          </w:rPr>
          <w:t>实现目标</w:t>
        </w:r>
        <w:r w:rsidR="00E0398B">
          <w:tab/>
        </w:r>
        <w:r>
          <w:fldChar w:fldCharType="begin"/>
        </w:r>
        <w:r>
          <w:instrText xml:space="preserve"> PAGEREF _Toc22771 </w:instrText>
        </w:r>
        <w:r>
          <w:fldChar w:fldCharType="separate"/>
        </w:r>
        <w:r w:rsidR="00E0398B">
          <w:t>1</w:t>
        </w:r>
        <w:r>
          <w:fldChar w:fldCharType="end"/>
        </w:r>
      </w:hyperlink>
    </w:p>
    <w:p w:rsidR="00E0398B" w:rsidRDefault="00625137" w:rsidP="00E0398B">
      <w:pPr>
        <w:pStyle w:val="20"/>
        <w:tabs>
          <w:tab w:val="right" w:leader="dot" w:pos="8306"/>
        </w:tabs>
      </w:pPr>
      <w:hyperlink w:anchor="_Toc22771" w:history="1">
        <w:r w:rsidR="00E0398B">
          <w:rPr>
            <w:rFonts w:hint="eastAsia"/>
          </w:rPr>
          <w:t>1.4</w:t>
        </w:r>
        <w:r w:rsidR="00E0398B">
          <w:rPr>
            <w:rFonts w:hint="eastAsia"/>
          </w:rPr>
          <w:t>参考资料</w:t>
        </w:r>
        <w:r w:rsidR="00E0398B">
          <w:tab/>
        </w:r>
        <w:r w:rsidR="00E0398B">
          <w:rPr>
            <w:rFonts w:hint="eastAsia"/>
          </w:rPr>
          <w:t>1</w:t>
        </w:r>
      </w:hyperlink>
    </w:p>
    <w:p w:rsidR="00E0398B" w:rsidRDefault="00E0398B" w:rsidP="00E0398B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2.总体设计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2.1</w:t>
      </w:r>
      <w:r w:rsidR="00A05571">
        <w:rPr>
          <w:rFonts w:ascii="宋体" w:hAnsi="宋体" w:cs="宋体" w:hint="eastAsia"/>
          <w:sz w:val="21"/>
          <w:szCs w:val="21"/>
          <w:lang w:val="zh-CN"/>
        </w:rPr>
        <w:t>需求规定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2.2</w:t>
      </w:r>
      <w:r w:rsidR="00A05571">
        <w:rPr>
          <w:rFonts w:ascii="宋体" w:hAnsi="宋体" w:cs="宋体" w:hint="eastAsia"/>
          <w:sz w:val="21"/>
          <w:szCs w:val="21"/>
          <w:lang w:val="zh-CN"/>
        </w:rPr>
        <w:t>总体功能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2.3运行环境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4设备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5</w:t>
      </w:r>
      <w:r>
        <w:rPr>
          <w:rFonts w:ascii="宋体" w:hAnsi="宋体" w:cs="宋体" w:hint="eastAsia"/>
          <w:sz w:val="21"/>
          <w:szCs w:val="21"/>
          <w:lang w:val="zh-CN"/>
        </w:rPr>
        <w:t>基本设计概念及处理流程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2</w:t>
      </w:r>
    </w:p>
    <w:p w:rsidR="00E0398B" w:rsidRDefault="00E0398B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6</w:t>
      </w:r>
      <w:r>
        <w:rPr>
          <w:rFonts w:ascii="宋体" w:hAnsi="宋体" w:cs="宋体" w:hint="eastAsia"/>
          <w:sz w:val="21"/>
          <w:szCs w:val="21"/>
          <w:lang w:val="zh-CN"/>
        </w:rPr>
        <w:t>结构图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2</w:t>
      </w:r>
    </w:p>
    <w:p w:rsidR="00E0398B" w:rsidRDefault="00A05571" w:rsidP="00E0398B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3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</w:t>
      </w:r>
      <w:r>
        <w:rPr>
          <w:rFonts w:ascii="宋体" w:hAnsi="宋体" w:cs="宋体" w:hint="eastAsia"/>
          <w:sz w:val="21"/>
          <w:szCs w:val="21"/>
          <w:lang w:val="zh-CN"/>
        </w:rPr>
        <w:t>数据库设计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3</w:t>
      </w:r>
    </w:p>
    <w:p w:rsidR="00E0398B" w:rsidRDefault="00A05571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.1</w:t>
      </w:r>
      <w:r>
        <w:rPr>
          <w:rFonts w:ascii="宋体" w:hAnsi="宋体" w:cs="宋体" w:hint="eastAsia"/>
          <w:sz w:val="21"/>
          <w:szCs w:val="21"/>
          <w:lang w:val="zh-CN"/>
        </w:rPr>
        <w:t>职位信息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3</w:t>
      </w:r>
    </w:p>
    <w:p w:rsidR="00E0398B" w:rsidRDefault="00A05571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.2</w:t>
      </w:r>
      <w:r>
        <w:rPr>
          <w:rFonts w:ascii="宋体" w:hAnsi="宋体" w:cs="宋体" w:hint="eastAsia"/>
          <w:sz w:val="21"/>
          <w:szCs w:val="21"/>
          <w:lang w:val="zh-CN"/>
        </w:rPr>
        <w:t>员工信息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3</w:t>
      </w:r>
    </w:p>
    <w:p w:rsidR="00E0398B" w:rsidRDefault="00A05571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.3</w:t>
      </w:r>
      <w:r>
        <w:rPr>
          <w:rFonts w:ascii="宋体" w:hAnsi="宋体" w:cs="宋体" w:hint="eastAsia"/>
          <w:sz w:val="21"/>
          <w:szCs w:val="21"/>
          <w:lang w:val="zh-CN"/>
        </w:rPr>
        <w:t>商品信息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14</w:t>
      </w:r>
    </w:p>
    <w:p w:rsidR="00E0398B" w:rsidRDefault="00A05571" w:rsidP="00A05571">
      <w:pPr>
        <w:pStyle w:val="10"/>
        <w:tabs>
          <w:tab w:val="right" w:leader="dot" w:pos="8306"/>
        </w:tabs>
        <w:spacing w:line="240" w:lineRule="auto"/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3.4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</w:t>
      </w:r>
      <w:r>
        <w:rPr>
          <w:rFonts w:ascii="宋体" w:hAnsi="宋体" w:cs="宋体" w:hint="eastAsia"/>
          <w:sz w:val="21"/>
          <w:szCs w:val="21"/>
          <w:lang w:val="zh-CN"/>
        </w:rPr>
        <w:t>库存信息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4</w:t>
      </w:r>
    </w:p>
    <w:p w:rsidR="00E0398B" w:rsidRDefault="00A05571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3.5销售信息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4</w:t>
      </w:r>
    </w:p>
    <w:p w:rsidR="00E0398B" w:rsidRDefault="009F6E22" w:rsidP="00E0398B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4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.系统出错处理设计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16</w:t>
      </w:r>
    </w:p>
    <w:p w:rsidR="00E0398B" w:rsidRDefault="009F6E22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4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.1出错信息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16</w:t>
      </w:r>
    </w:p>
    <w:p w:rsidR="00E0398B" w:rsidRDefault="009F6E22" w:rsidP="00E0398B">
      <w:pPr>
        <w:pStyle w:val="20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4</w:t>
      </w:r>
      <w:r w:rsidR="00E0398B">
        <w:rPr>
          <w:rFonts w:ascii="宋体" w:hAnsi="宋体" w:cs="宋体" w:hint="eastAsia"/>
          <w:sz w:val="21"/>
          <w:szCs w:val="21"/>
          <w:lang w:val="zh-CN"/>
        </w:rPr>
        <w:t>.2系统维护</w:t>
      </w:r>
      <w:r w:rsidR="00E0398B">
        <w:rPr>
          <w:rFonts w:ascii="宋体" w:hAnsi="宋体" w:cs="宋体" w:hint="eastAsia"/>
          <w:sz w:val="21"/>
          <w:szCs w:val="21"/>
          <w:lang w:val="zh-CN"/>
        </w:rPr>
        <w:tab/>
        <w:t>1</w:t>
      </w:r>
      <w:r w:rsidR="00E0398B">
        <w:rPr>
          <w:rFonts w:ascii="宋体" w:hAnsi="宋体" w:cs="宋体" w:hint="eastAsia"/>
          <w:sz w:val="21"/>
          <w:szCs w:val="21"/>
        </w:rPr>
        <w:t>7</w:t>
      </w:r>
    </w:p>
    <w:p w:rsidR="00CE4B94" w:rsidRDefault="00625137"/>
    <w:p w:rsidR="00E0398B" w:rsidRDefault="00E0398B"/>
    <w:p w:rsidR="00E0398B" w:rsidRDefault="00E0398B"/>
    <w:p w:rsidR="00E0398B" w:rsidRDefault="00E0398B"/>
    <w:p w:rsidR="00E0398B" w:rsidRDefault="00E0398B"/>
    <w:p w:rsidR="00E0398B" w:rsidRDefault="00E0398B"/>
    <w:p w:rsidR="00E0398B" w:rsidRPr="00496227" w:rsidRDefault="00E0398B" w:rsidP="00E0398B">
      <w:pPr>
        <w:pStyle w:val="1"/>
        <w:rPr>
          <w:sz w:val="48"/>
          <w:szCs w:val="48"/>
        </w:rPr>
      </w:pPr>
      <w:r w:rsidRPr="00496227">
        <w:rPr>
          <w:rFonts w:hint="eastAsia"/>
          <w:sz w:val="48"/>
          <w:szCs w:val="48"/>
        </w:rPr>
        <w:t>1</w:t>
      </w:r>
      <w:r w:rsidRPr="00496227">
        <w:rPr>
          <w:rFonts w:hint="eastAsia"/>
          <w:sz w:val="48"/>
          <w:szCs w:val="48"/>
        </w:rPr>
        <w:t>引言</w:t>
      </w:r>
    </w:p>
    <w:p w:rsidR="00E0398B" w:rsidRPr="00496227" w:rsidRDefault="00E0398B" w:rsidP="00E0398B">
      <w:pPr>
        <w:pStyle w:val="2"/>
        <w:rPr>
          <w:sz w:val="36"/>
          <w:szCs w:val="36"/>
        </w:rPr>
      </w:pPr>
      <w:bookmarkStart w:id="0" w:name="_1.1系统开发目的"/>
      <w:bookmarkEnd w:id="0"/>
      <w:r w:rsidRPr="00496227">
        <w:rPr>
          <w:rFonts w:hint="eastAsia"/>
          <w:sz w:val="36"/>
          <w:szCs w:val="36"/>
        </w:rPr>
        <w:t>1.1</w:t>
      </w:r>
      <w:r w:rsidRPr="00496227">
        <w:rPr>
          <w:rFonts w:hint="eastAsia"/>
          <w:sz w:val="36"/>
          <w:szCs w:val="36"/>
        </w:rPr>
        <w:t>系统开发目的</w:t>
      </w:r>
    </w:p>
    <w:p w:rsidR="00E0398B" w:rsidRPr="00496227" w:rsidRDefault="00E0398B" w:rsidP="00E0398B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目前，对于中小超市来说，需要采取一套行之有效的超市管理系统来管理超市的日常进货、销售、员工管理等信息。本次设计的超市管理系统就是想让用户</w:t>
      </w:r>
      <w:r w:rsidRPr="00496227">
        <w:rPr>
          <w:rFonts w:hint="eastAsia"/>
          <w:sz w:val="24"/>
          <w:szCs w:val="24"/>
        </w:rPr>
        <w:lastRenderedPageBreak/>
        <w:t>以最少的手工业务处理，来完成超市中的日常工作，增加超市业务处理的效率。</w:t>
      </w:r>
    </w:p>
    <w:p w:rsidR="00E0398B" w:rsidRPr="00496227" w:rsidRDefault="00E0398B" w:rsidP="00E0398B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一个典型的超市管理系统，除了应该完成超市中必要的销售工作，如收银台，还应该具有后台管理的功能。</w:t>
      </w:r>
    </w:p>
    <w:p w:rsidR="00E0398B" w:rsidRPr="00496227" w:rsidRDefault="00E0398B" w:rsidP="00E0398B">
      <w:pPr>
        <w:rPr>
          <w:sz w:val="24"/>
          <w:szCs w:val="24"/>
        </w:rPr>
      </w:pPr>
    </w:p>
    <w:p w:rsidR="00E0398B" w:rsidRPr="00496227" w:rsidRDefault="00E0398B" w:rsidP="00E0398B">
      <w:pPr>
        <w:pStyle w:val="2"/>
        <w:rPr>
          <w:sz w:val="36"/>
          <w:szCs w:val="36"/>
        </w:rPr>
      </w:pPr>
      <w:bookmarkStart w:id="1" w:name="_1.2背景说明"/>
      <w:bookmarkEnd w:id="1"/>
      <w:r w:rsidRPr="00496227">
        <w:rPr>
          <w:rFonts w:hint="eastAsia"/>
          <w:sz w:val="36"/>
          <w:szCs w:val="36"/>
        </w:rPr>
        <w:t>1.2</w:t>
      </w:r>
      <w:r w:rsidRPr="00496227">
        <w:rPr>
          <w:rFonts w:hint="eastAsia"/>
          <w:sz w:val="36"/>
          <w:szCs w:val="36"/>
        </w:rPr>
        <w:t>背景说明</w:t>
      </w:r>
    </w:p>
    <w:p w:rsidR="00E0398B" w:rsidRDefault="00E0398B" w:rsidP="00E0398B">
      <w:pPr>
        <w:ind w:leftChars="-112" w:left="-235" w:rightChars="12" w:right="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世纪，超市的竞争也进入到了一个全新的领域，竞争已不再是规模的竞争，而是技术的竞争、管理的竞争、人才的竞争。零售领域目前呈多元发展趋势，多种业态：超市、仓储店、便利店、特许加盟店、专卖店、货仓等相互并存。如何在激烈的竞争中扩大销售额、降低经营成本、扩大经营规模，成为小型超市努力追求的目标。</w:t>
      </w:r>
    </w:p>
    <w:p w:rsidR="00E0398B" w:rsidRDefault="00E0398B" w:rsidP="00E0398B">
      <w:pPr>
        <w:pStyle w:val="2"/>
        <w:rPr>
          <w:sz w:val="36"/>
          <w:szCs w:val="36"/>
        </w:rPr>
      </w:pPr>
      <w:r w:rsidRPr="00496227">
        <w:rPr>
          <w:rFonts w:hint="eastAsia"/>
          <w:sz w:val="36"/>
          <w:szCs w:val="36"/>
        </w:rPr>
        <w:t xml:space="preserve">1.3 </w:t>
      </w:r>
      <w:r>
        <w:rPr>
          <w:rFonts w:hint="eastAsia"/>
          <w:sz w:val="36"/>
          <w:szCs w:val="36"/>
        </w:rPr>
        <w:t>实现目标</w:t>
      </w:r>
    </w:p>
    <w:p w:rsidR="00E0398B" w:rsidRDefault="00E0398B" w:rsidP="00E0398B">
      <w:pPr>
        <w:rPr>
          <w:rFonts w:ascii="ˎ̥" w:hAnsi="ˎ̥" w:cs="宋体"/>
          <w:kern w:val="0"/>
          <w:sz w:val="24"/>
          <w:szCs w:val="24"/>
        </w:rPr>
      </w:pPr>
      <w:r>
        <w:rPr>
          <w:rFonts w:hint="eastAsia"/>
        </w:rPr>
        <w:t>(1)</w:t>
      </w:r>
      <w:r w:rsidRPr="00274694">
        <w:rPr>
          <w:rFonts w:ascii="ˎ̥" w:hAnsi="ˎ̥" w:cs="宋体"/>
          <w:kern w:val="0"/>
          <w:sz w:val="24"/>
          <w:szCs w:val="24"/>
        </w:rPr>
        <w:t xml:space="preserve"> </w:t>
      </w:r>
      <w:r w:rsidRPr="00496227">
        <w:rPr>
          <w:rFonts w:ascii="ˎ̥" w:hAnsi="ˎ̥" w:cs="宋体"/>
          <w:kern w:val="0"/>
          <w:sz w:val="24"/>
          <w:szCs w:val="24"/>
        </w:rPr>
        <w:t>大大提高超市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的运作效率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E0398B" w:rsidRDefault="00E0398B" w:rsidP="00E0398B">
      <w:pPr>
        <w:rPr>
          <w:rFonts w:ascii="ˎ̥" w:hAnsi="ˎ̥" w:cs="宋体"/>
          <w:kern w:val="0"/>
          <w:sz w:val="24"/>
          <w:szCs w:val="24"/>
        </w:rPr>
      </w:pPr>
      <w:r>
        <w:rPr>
          <w:rFonts w:ascii="ˎ̥" w:hAnsi="ˎ̥" w:cs="宋体" w:hint="eastAsia"/>
          <w:kern w:val="0"/>
          <w:sz w:val="24"/>
          <w:szCs w:val="24"/>
        </w:rPr>
        <w:t>(2)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通过</w:t>
      </w:r>
      <w:r w:rsidRPr="00496227">
        <w:rPr>
          <w:rFonts w:ascii="ˎ̥" w:hAnsi="ˎ̥" w:cs="宋体"/>
          <w:kern w:val="0"/>
          <w:sz w:val="24"/>
          <w:szCs w:val="24"/>
        </w:rPr>
        <w:t>全面的信息采集和处理</w:t>
      </w:r>
      <w:r w:rsidRPr="00496227">
        <w:rPr>
          <w:rFonts w:ascii="ˎ̥" w:hAnsi="ˎ̥" w:cs="宋体" w:hint="eastAsia"/>
          <w:kern w:val="0"/>
          <w:sz w:val="24"/>
          <w:szCs w:val="24"/>
        </w:rPr>
        <w:t>，</w:t>
      </w:r>
      <w:r w:rsidRPr="00496227">
        <w:rPr>
          <w:rFonts w:ascii="ˎ̥" w:hAnsi="ˎ̥" w:cs="宋体"/>
          <w:kern w:val="0"/>
          <w:sz w:val="24"/>
          <w:szCs w:val="24"/>
        </w:rPr>
        <w:t>辅助提高超市的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水平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E0398B" w:rsidRPr="00274694" w:rsidRDefault="00E0398B" w:rsidP="00E0398B">
      <w:pPr>
        <w:ind w:left="480" w:hangingChars="200" w:hanging="480"/>
      </w:pPr>
      <w:r>
        <w:rPr>
          <w:rFonts w:ascii="ˎ̥" w:hAnsi="ˎ̥" w:cs="宋体" w:hint="eastAsia"/>
          <w:kern w:val="0"/>
          <w:sz w:val="24"/>
          <w:szCs w:val="24"/>
        </w:rPr>
        <w:t>(3)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使用本系统，可以迅速提升超市的管理水平，为降低经营成本， 提高效益，增强超市扩张能力，提供有效的技术保障。</w:t>
      </w:r>
    </w:p>
    <w:p w:rsidR="00E0398B" w:rsidRPr="00274694" w:rsidRDefault="00E0398B" w:rsidP="00E0398B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1.4</w:t>
      </w:r>
      <w:r w:rsidRPr="00274694">
        <w:rPr>
          <w:rFonts w:hint="eastAsia"/>
          <w:sz w:val="36"/>
          <w:szCs w:val="36"/>
        </w:rPr>
        <w:t xml:space="preserve"> </w:t>
      </w:r>
      <w:r w:rsidRPr="00274694">
        <w:rPr>
          <w:rFonts w:hint="eastAsia"/>
          <w:sz w:val="36"/>
          <w:szCs w:val="36"/>
        </w:rPr>
        <w:t>参考资料</w:t>
      </w:r>
    </w:p>
    <w:p w:rsidR="00E0398B" w:rsidRPr="00496227" w:rsidRDefault="00E0398B" w:rsidP="00E0398B">
      <w:r>
        <w:t>《构建之法》</w:t>
      </w:r>
      <w:r>
        <w:rPr>
          <w:rFonts w:hint="eastAsia"/>
        </w:rPr>
        <w:t xml:space="preserve">    </w:t>
      </w:r>
      <w:r>
        <w:t xml:space="preserve">                   </w:t>
      </w:r>
      <w:r>
        <w:rPr>
          <w:rFonts w:hint="eastAsia"/>
        </w:rPr>
        <w:t>邹欣著</w:t>
      </w:r>
    </w:p>
    <w:p w:rsidR="00E0398B" w:rsidRDefault="00E0398B" w:rsidP="00E0398B">
      <w:pPr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《SQL server</w:t>
      </w:r>
      <w:r>
        <w:rPr>
          <w:rFonts w:ascii="宋体" w:hAnsi="宋体"/>
          <w:szCs w:val="21"/>
        </w:rPr>
        <w:t xml:space="preserve"> 2008基本教程》</w:t>
      </w:r>
    </w:p>
    <w:p w:rsidR="00E0398B" w:rsidRDefault="00E0398B" w:rsidP="00E0398B">
      <w:pPr>
        <w:ind w:rightChars="12" w:right="25"/>
      </w:pPr>
      <w:r>
        <w:rPr>
          <w:rFonts w:hint="eastAsia"/>
        </w:rPr>
        <w:t>《软件工程——原理、方法与应用》</w:t>
      </w:r>
      <w:r>
        <w:rPr>
          <w:rFonts w:hint="eastAsia"/>
        </w:rPr>
        <w:t xml:space="preserve">   </w:t>
      </w:r>
      <w:r>
        <w:rPr>
          <w:rFonts w:hint="eastAsia"/>
        </w:rPr>
        <w:t>史济民、顾春华、郑红著</w:t>
      </w:r>
    </w:p>
    <w:p w:rsidR="00E0398B" w:rsidRDefault="00E0398B" w:rsidP="00E0398B">
      <w:pPr>
        <w:ind w:rightChars="12" w:right="25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程序设计实用教程》</w:t>
      </w:r>
      <w:r>
        <w:rPr>
          <w:rFonts w:hint="eastAsia"/>
        </w:rPr>
        <w:t xml:space="preserve">           </w:t>
      </w:r>
      <w:r>
        <w:rPr>
          <w:rFonts w:hint="eastAsia"/>
        </w:rPr>
        <w:t>人民邮电出版社</w:t>
      </w:r>
    </w:p>
    <w:p w:rsidR="00E0398B" w:rsidRDefault="00E0398B" w:rsidP="00E0398B">
      <w:pPr>
        <w:ind w:rightChars="12" w:right="25"/>
        <w:rPr>
          <w:rFonts w:ascii="宋体" w:hAnsi="宋体"/>
          <w:szCs w:val="21"/>
        </w:rPr>
      </w:pPr>
      <w:r>
        <w:rPr>
          <w:rFonts w:hint="eastAsia"/>
        </w:rPr>
        <w:t>概要设计说明书</w:t>
      </w: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jc w:val="left"/>
        <w:rPr>
          <w:rFonts w:ascii="宋体" w:hAnsi="宋体"/>
          <w:szCs w:val="21"/>
        </w:rPr>
      </w:pPr>
    </w:p>
    <w:p w:rsidR="00E0398B" w:rsidRDefault="00E0398B" w:rsidP="00E0398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总体设计</w:t>
      </w:r>
    </w:p>
    <w:p w:rsidR="00E0398B" w:rsidRDefault="00E0398B" w:rsidP="00E0398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2.1</w:t>
      </w:r>
      <w:r>
        <w:rPr>
          <w:rFonts w:hint="eastAsia"/>
          <w:b/>
          <w:sz w:val="32"/>
          <w:szCs w:val="32"/>
        </w:rPr>
        <w:t>需求规定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738"/>
        <w:gridCol w:w="2693"/>
        <w:gridCol w:w="2410"/>
      </w:tblGrid>
      <w:tr w:rsidR="00E0398B" w:rsidTr="007D7945">
        <w:trPr>
          <w:trHeight w:val="90"/>
        </w:trPr>
        <w:tc>
          <w:tcPr>
            <w:tcW w:w="2085" w:type="dxa"/>
          </w:tcPr>
          <w:p w:rsidR="00E0398B" w:rsidRDefault="00E0398B" w:rsidP="004F28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1738" w:type="dxa"/>
          </w:tcPr>
          <w:p w:rsidR="00E0398B" w:rsidRDefault="00E0398B" w:rsidP="004F28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693" w:type="dxa"/>
          </w:tcPr>
          <w:p w:rsidR="00E0398B" w:rsidRDefault="00E0398B" w:rsidP="004F28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处理</w:t>
            </w:r>
          </w:p>
        </w:tc>
        <w:tc>
          <w:tcPr>
            <w:tcW w:w="2410" w:type="dxa"/>
          </w:tcPr>
          <w:p w:rsidR="00E0398B" w:rsidRDefault="00E0398B" w:rsidP="004F28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输出</w:t>
            </w:r>
          </w:p>
        </w:tc>
      </w:tr>
      <w:tr w:rsidR="00E0398B" w:rsidTr="007D7945">
        <w:trPr>
          <w:trHeight w:val="189"/>
        </w:trPr>
        <w:tc>
          <w:tcPr>
            <w:tcW w:w="2085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登录系统</w:t>
            </w:r>
          </w:p>
        </w:tc>
        <w:tc>
          <w:tcPr>
            <w:tcW w:w="1738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用户名、密码</w:t>
            </w:r>
          </w:p>
        </w:tc>
        <w:tc>
          <w:tcPr>
            <w:tcW w:w="2693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后台数据库验证</w:t>
            </w:r>
          </w:p>
        </w:tc>
        <w:tc>
          <w:tcPr>
            <w:tcW w:w="2410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验证通过进入界面，否则提示错误</w:t>
            </w:r>
          </w:p>
        </w:tc>
      </w:tr>
      <w:tr w:rsidR="00E0398B" w:rsidTr="007D7945">
        <w:trPr>
          <w:trHeight w:val="90"/>
        </w:trPr>
        <w:tc>
          <w:tcPr>
            <w:tcW w:w="2085" w:type="dxa"/>
          </w:tcPr>
          <w:p w:rsidR="00E0398B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商品信息管理</w:t>
            </w:r>
          </w:p>
        </w:tc>
        <w:tc>
          <w:tcPr>
            <w:tcW w:w="1738" w:type="dxa"/>
          </w:tcPr>
          <w:p w:rsidR="00E0398B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商品信息</w:t>
            </w:r>
          </w:p>
        </w:tc>
        <w:tc>
          <w:tcPr>
            <w:tcW w:w="2693" w:type="dxa"/>
          </w:tcPr>
          <w:p w:rsidR="00E0398B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增删改查</w:t>
            </w:r>
          </w:p>
        </w:tc>
        <w:tc>
          <w:tcPr>
            <w:tcW w:w="2410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</w:p>
        </w:tc>
      </w:tr>
      <w:tr w:rsidR="00E0398B" w:rsidTr="007D7945">
        <w:trPr>
          <w:trHeight w:val="94"/>
        </w:trPr>
        <w:tc>
          <w:tcPr>
            <w:tcW w:w="2085" w:type="dxa"/>
          </w:tcPr>
          <w:p w:rsidR="00E0398B" w:rsidRDefault="00F12484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员工信息管理</w:t>
            </w:r>
          </w:p>
        </w:tc>
        <w:tc>
          <w:tcPr>
            <w:tcW w:w="1738" w:type="dxa"/>
          </w:tcPr>
          <w:p w:rsidR="00E0398B" w:rsidRDefault="00F12484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员工信息</w:t>
            </w:r>
          </w:p>
        </w:tc>
        <w:tc>
          <w:tcPr>
            <w:tcW w:w="2693" w:type="dxa"/>
          </w:tcPr>
          <w:p w:rsidR="00E0398B" w:rsidRDefault="00F12484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增删改查</w:t>
            </w:r>
          </w:p>
        </w:tc>
        <w:tc>
          <w:tcPr>
            <w:tcW w:w="2410" w:type="dxa"/>
          </w:tcPr>
          <w:p w:rsidR="00E0398B" w:rsidRDefault="00E0398B" w:rsidP="004F2896">
            <w:pPr>
              <w:rPr>
                <w:sz w:val="24"/>
                <w:szCs w:val="24"/>
              </w:rPr>
            </w:pPr>
          </w:p>
        </w:tc>
      </w:tr>
      <w:tr w:rsidR="00E0398B" w:rsidTr="007D7945">
        <w:trPr>
          <w:trHeight w:val="184"/>
        </w:trPr>
        <w:tc>
          <w:tcPr>
            <w:tcW w:w="2085" w:type="dxa"/>
          </w:tcPr>
          <w:p w:rsidR="00E0398B" w:rsidRDefault="007D7945" w:rsidP="004F289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购物结账</w:t>
            </w:r>
          </w:p>
        </w:tc>
        <w:tc>
          <w:tcPr>
            <w:tcW w:w="1738" w:type="dxa"/>
          </w:tcPr>
          <w:p w:rsidR="00E0398B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购买物品信息</w:t>
            </w:r>
          </w:p>
        </w:tc>
        <w:tc>
          <w:tcPr>
            <w:tcW w:w="2693" w:type="dxa"/>
          </w:tcPr>
          <w:p w:rsidR="00E0398B" w:rsidRDefault="007D7945" w:rsidP="007D79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检查信息，计算消费</w:t>
            </w:r>
          </w:p>
        </w:tc>
        <w:tc>
          <w:tcPr>
            <w:tcW w:w="2410" w:type="dxa"/>
          </w:tcPr>
          <w:p w:rsidR="00E0398B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总价</w:t>
            </w:r>
          </w:p>
        </w:tc>
      </w:tr>
      <w:tr w:rsidR="007D7945" w:rsidTr="007D7945">
        <w:trPr>
          <w:trHeight w:val="287"/>
        </w:trPr>
        <w:tc>
          <w:tcPr>
            <w:tcW w:w="2085" w:type="dxa"/>
          </w:tcPr>
          <w:p w:rsidR="007D7945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消费信息管理</w:t>
            </w:r>
          </w:p>
        </w:tc>
        <w:tc>
          <w:tcPr>
            <w:tcW w:w="1738" w:type="dxa"/>
          </w:tcPr>
          <w:p w:rsidR="007D7945" w:rsidRDefault="007D7945" w:rsidP="004F2896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7D7945" w:rsidRDefault="007D7945" w:rsidP="004F2896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D7945" w:rsidRDefault="007D7945" w:rsidP="004F2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消费信息</w:t>
            </w:r>
          </w:p>
        </w:tc>
      </w:tr>
    </w:tbl>
    <w:p w:rsidR="003279F3" w:rsidRDefault="00A12B4D" w:rsidP="007D794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</w:t>
      </w:r>
      <w:r>
        <w:rPr>
          <w:rFonts w:hint="eastAsia"/>
          <w:b/>
          <w:sz w:val="32"/>
          <w:szCs w:val="32"/>
        </w:rPr>
        <w:t>主要功能</w:t>
      </w:r>
    </w:p>
    <w:p w:rsidR="00A12B4D" w:rsidRDefault="00A12B4D" w:rsidP="00A12B4D">
      <w:pPr>
        <w:snapToGrid w:val="0"/>
        <w:ind w:firstLine="420"/>
        <w:rPr>
          <w:rFonts w:eastAsia="宋体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、用户分类登录系统及权限管理。</w:t>
      </w:r>
    </w:p>
    <w:p w:rsidR="00A12B4D" w:rsidRDefault="00A12B4D" w:rsidP="00A12B4D">
      <w:pPr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、超市收银台的销售管理方式。</w:t>
      </w:r>
    </w:p>
    <w:p w:rsidR="00A12B4D" w:rsidRDefault="00A12B4D" w:rsidP="00A12B4D">
      <w:pPr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、销售商品信息的录入、查询、修改、删除。　　</w:t>
      </w:r>
    </w:p>
    <w:p w:rsidR="00A12B4D" w:rsidRDefault="00516925" w:rsidP="00A12B4D">
      <w:pPr>
        <w:snapToGrid w:val="0"/>
        <w:ind w:firstLine="420"/>
        <w:rPr>
          <w:rFonts w:eastAsia="宋体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12B4D">
        <w:rPr>
          <w:rFonts w:hint="eastAsia"/>
          <w:sz w:val="24"/>
          <w:szCs w:val="24"/>
        </w:rPr>
        <w:t>、超市员工的职位基本信息的设定。</w:t>
      </w:r>
    </w:p>
    <w:p w:rsidR="00A12B4D" w:rsidRDefault="00516925" w:rsidP="00A12B4D">
      <w:pPr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12B4D">
        <w:rPr>
          <w:rFonts w:hint="eastAsia"/>
          <w:sz w:val="24"/>
          <w:szCs w:val="24"/>
        </w:rPr>
        <w:t>、员工的基本信息的录入，查询，修改和删除。</w:t>
      </w:r>
    </w:p>
    <w:p w:rsidR="00A12B4D" w:rsidRDefault="00516925" w:rsidP="00A12B4D">
      <w:pPr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A12B4D">
        <w:rPr>
          <w:rFonts w:hint="eastAsia"/>
          <w:sz w:val="24"/>
          <w:szCs w:val="24"/>
        </w:rPr>
        <w:t>、仓库信息的录入与查看。</w:t>
      </w:r>
    </w:p>
    <w:p w:rsidR="00A12B4D" w:rsidRPr="00A12B4D" w:rsidRDefault="00A12B4D" w:rsidP="007D7945">
      <w:pPr>
        <w:rPr>
          <w:b/>
          <w:sz w:val="32"/>
          <w:szCs w:val="32"/>
        </w:rPr>
      </w:pPr>
    </w:p>
    <w:p w:rsidR="007D7945" w:rsidRDefault="007D7945" w:rsidP="007D794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 w:rsidR="003279F3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开发条件</w:t>
      </w:r>
    </w:p>
    <w:p w:rsidR="007D7945" w:rsidRDefault="007D7945" w:rsidP="007D7945">
      <w:pPr>
        <w:numPr>
          <w:ilvl w:val="0"/>
          <w:numId w:val="1"/>
        </w:numPr>
      </w:pPr>
      <w:r>
        <w:rPr>
          <w:rFonts w:hint="eastAsia"/>
        </w:rPr>
        <w:t>开发期限为</w:t>
      </w:r>
      <w:r>
        <w:rPr>
          <w:rFonts w:hint="eastAsia"/>
        </w:rPr>
        <w:t>201</w:t>
      </w:r>
      <w:r w:rsidR="00516925"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~5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日共计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7D7945" w:rsidRDefault="007D7945" w:rsidP="007D7945">
      <w:pPr>
        <w:numPr>
          <w:ilvl w:val="0"/>
          <w:numId w:val="1"/>
        </w:numPr>
      </w:pPr>
      <w:r>
        <w:rPr>
          <w:rFonts w:hint="eastAsia"/>
        </w:rPr>
        <w:t>开发语言为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7D7945" w:rsidRDefault="007D7945" w:rsidP="007D7945">
      <w:pPr>
        <w:numPr>
          <w:ilvl w:val="0"/>
          <w:numId w:val="1"/>
        </w:numPr>
      </w:pPr>
      <w:r>
        <w:rPr>
          <w:rFonts w:hint="eastAsia"/>
        </w:rPr>
        <w:t>开发设备为个人电脑以及机房电脑</w:t>
      </w:r>
    </w:p>
    <w:p w:rsidR="007D7945" w:rsidRDefault="007D7945" w:rsidP="007D7945">
      <w:pPr>
        <w:numPr>
          <w:ilvl w:val="0"/>
          <w:numId w:val="1"/>
        </w:numPr>
      </w:pPr>
      <w:r>
        <w:rPr>
          <w:rFonts w:hint="eastAsia"/>
        </w:rPr>
        <w:t>界面友好，适当扩展</w:t>
      </w:r>
    </w:p>
    <w:p w:rsidR="007D7945" w:rsidRDefault="007D7945" w:rsidP="007D794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 w:rsidR="003279F3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运行环境</w:t>
      </w:r>
    </w:p>
    <w:p w:rsidR="007D7945" w:rsidRDefault="007D7945" w:rsidP="007D7945">
      <w:pPr>
        <w:numPr>
          <w:ilvl w:val="0"/>
          <w:numId w:val="2"/>
        </w:numPr>
      </w:pPr>
      <w:r>
        <w:rPr>
          <w:rFonts w:hint="eastAsia"/>
        </w:rPr>
        <w:t>操作系统：</w:t>
      </w:r>
      <w:r>
        <w:rPr>
          <w:rFonts w:hint="eastAsia"/>
        </w:rPr>
        <w:t>WindowsXP/Win7/win8</w:t>
      </w:r>
    </w:p>
    <w:p w:rsidR="007D7945" w:rsidRDefault="007D7945" w:rsidP="007D7945">
      <w:pPr>
        <w:numPr>
          <w:ilvl w:val="0"/>
          <w:numId w:val="2"/>
        </w:numPr>
      </w:pPr>
      <w:r>
        <w:rPr>
          <w:rFonts w:hint="eastAsia"/>
        </w:rPr>
        <w:t>运行环境：</w:t>
      </w:r>
      <w:r>
        <w:rPr>
          <w:rFonts w:hint="eastAsia"/>
        </w:rPr>
        <w:t>JDK1.6</w:t>
      </w:r>
      <w:r>
        <w:rPr>
          <w:rFonts w:hint="eastAsia"/>
        </w:rPr>
        <w:t>以上</w:t>
      </w:r>
    </w:p>
    <w:p w:rsidR="005D1618" w:rsidRDefault="007D7945" w:rsidP="005D1618">
      <w:pPr>
        <w:numPr>
          <w:ilvl w:val="0"/>
          <w:numId w:val="2"/>
        </w:numPr>
      </w:pPr>
      <w:r>
        <w:rPr>
          <w:rFonts w:hint="eastAsia"/>
        </w:rPr>
        <w:t>数据库：</w:t>
      </w:r>
      <w:r>
        <w:t>SQL server 20</w:t>
      </w:r>
      <w:r w:rsidR="00C650AC">
        <w:t>08</w:t>
      </w:r>
    </w:p>
    <w:p w:rsidR="005D1618" w:rsidRPr="005D1618" w:rsidRDefault="005D1618" w:rsidP="005D1618">
      <w:r w:rsidRPr="005D1618">
        <w:rPr>
          <w:rFonts w:hint="eastAsia"/>
          <w:b/>
          <w:sz w:val="32"/>
          <w:szCs w:val="32"/>
        </w:rPr>
        <w:t>2.</w:t>
      </w:r>
      <w:r w:rsidR="00A05571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基本设计概念及处理流程</w:t>
      </w:r>
    </w:p>
    <w:p w:rsidR="007D7945" w:rsidRDefault="00241897" w:rsidP="005D1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登录系统</w:t>
      </w:r>
    </w:p>
    <w:p w:rsidR="00241897" w:rsidRDefault="00241897" w:rsidP="005D1618">
      <w:pPr>
        <w:rPr>
          <w:b/>
          <w:sz w:val="32"/>
          <w:szCs w:val="32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 wp14:anchorId="307946A4" wp14:editId="3797D4D3">
            <wp:extent cx="5267325" cy="3695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97" w:rsidRPr="005D1618" w:rsidRDefault="00241897" w:rsidP="005D1618">
      <w:pPr>
        <w:rPr>
          <w:rFonts w:hint="eastAsia"/>
          <w:b/>
          <w:sz w:val="32"/>
          <w:szCs w:val="32"/>
        </w:rPr>
      </w:pPr>
      <w:bookmarkStart w:id="2" w:name="_GoBack"/>
      <w:bookmarkEnd w:id="2"/>
    </w:p>
    <w:p w:rsidR="003279F3" w:rsidRDefault="003279F3" w:rsidP="003279F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2.6</w:t>
      </w:r>
      <w:r>
        <w:rPr>
          <w:rFonts w:hint="eastAsia"/>
          <w:b/>
          <w:sz w:val="32"/>
          <w:szCs w:val="32"/>
        </w:rPr>
        <w:t>结构图</w:t>
      </w:r>
    </w:p>
    <w:p w:rsidR="003279F3" w:rsidRDefault="003279F3" w:rsidP="003279F3">
      <w:pPr>
        <w:snapToGrid w:val="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160655</wp:posOffset>
                </wp:positionV>
                <wp:extent cx="3039110" cy="2532380"/>
                <wp:effectExtent l="0" t="0" r="27940" b="2032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2532380"/>
                          <a:chOff x="0" y="0"/>
                          <a:chExt cx="4786" cy="3988"/>
                        </a:xfrm>
                      </wpg:grpSpPr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86" cy="3988"/>
                            <a:chOff x="0" y="0"/>
                            <a:chExt cx="4786" cy="3988"/>
                          </a:xfrm>
                        </wpg:grpSpPr>
                        <wpg:grpSp>
                          <wpg:cNvPr id="5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786" cy="3988"/>
                              <a:chOff x="0" y="0"/>
                              <a:chExt cx="4786" cy="3988"/>
                            </a:xfrm>
                          </wpg:grpSpPr>
                          <wpg:grpSp>
                            <wpg:cNvPr id="60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86" cy="3988"/>
                                <a:chOff x="0" y="0"/>
                                <a:chExt cx="4786" cy="3988"/>
                              </a:xfrm>
                            </wpg:grpSpPr>
                            <wps:wsp>
                              <wps:cNvPr id="61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1" y="468"/>
                                  <a:ext cx="1" cy="2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86" cy="3988"/>
                                  <a:chOff x="0" y="0"/>
                                  <a:chExt cx="4786" cy="3988"/>
                                </a:xfrm>
                              </wpg:grpSpPr>
                              <wpg:grpSp>
                                <wpg:cNvPr id="63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786" cy="3988"/>
                                    <a:chOff x="0" y="0"/>
                                    <a:chExt cx="4786" cy="3988"/>
                                  </a:xfrm>
                                </wpg:grpSpPr>
                                <wpg:grpSp>
                                  <wpg:cNvPr id="64" name="Group 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766" cy="1983"/>
                                      <a:chOff x="0" y="0"/>
                                      <a:chExt cx="4766" cy="1983"/>
                                    </a:xfrm>
                                  </wpg:grpSpPr>
                                  <wps:wsp>
                                    <wps:cNvPr id="65" name="Rectangle 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25" y="0"/>
                                        <a:ext cx="1626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279F3" w:rsidRDefault="003279F3" w:rsidP="003279F3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Cs w:val="21"/>
                                            </w:rPr>
                                            <w:t>超市管理系统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Rectangle 6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6" y="723"/>
                                        <a:ext cx="1221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279F3" w:rsidRDefault="003279F3" w:rsidP="003279F3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登陆界面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Rectangle 6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2" y="1523"/>
                                        <a:ext cx="1035" cy="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279F3" w:rsidRDefault="003279F3" w:rsidP="003279F3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老板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Rectangle 6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533"/>
                                        <a:ext cx="986" cy="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279F3" w:rsidRDefault="003279F3" w:rsidP="003279F3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仓库员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08" y="1533"/>
                                        <a:ext cx="959" cy="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279F3" w:rsidRDefault="003279F3" w:rsidP="003279F3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销售员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Rectangle 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" y="2415"/>
                                      <a:ext cx="615" cy="11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79F3" w:rsidRDefault="003279F3" w:rsidP="003279F3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商品管理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27" y="2470"/>
                                      <a:ext cx="559" cy="11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79F3" w:rsidRDefault="003279F3" w:rsidP="003279F3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销售商品</w:t>
                                        </w:r>
                                      </w:p>
                                      <w:p w:rsidR="003279F3" w:rsidRDefault="003279F3" w:rsidP="003279F3">
                                        <w:pPr>
                                          <w:rPr>
                                            <w:rFonts w:eastAsia="宋体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Rectangle 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46" y="2418"/>
                                      <a:ext cx="581" cy="14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79F3" w:rsidRDefault="003279F3" w:rsidP="003279F3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管理商品信息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" name="Rectangl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8" y="2418"/>
                                      <a:ext cx="539" cy="15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79F3" w:rsidRDefault="003279F3" w:rsidP="003279F3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管理员工信息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5" name="Rectangle 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95" y="2459"/>
                                      <a:ext cx="577" cy="15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279F3" w:rsidRDefault="003279F3" w:rsidP="003279F3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查看销售纪录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6" name="AutoShape 77"/>
                                <wps:cNvSpPr>
                                  <a:spLocks/>
                                </wps:cNvSpPr>
                                <wps:spPr bwMode="auto">
                                  <a:xfrm rot="5460000">
                                    <a:off x="2368" y="-117"/>
                                    <a:ext cx="120" cy="3118"/>
                                  </a:xfrm>
                                  <a:prstGeom prst="leftBracket">
                                    <a:avLst>
                                      <a:gd name="adj" fmla="val 216528"/>
                                    </a:avLst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1" y="1188"/>
                                  <a:ext cx="1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" y="1983"/>
                                <a:ext cx="1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26" y="1998"/>
                                <a:ext cx="1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AutoShape 81"/>
                            <wps:cNvSpPr>
                              <a:spLocks/>
                            </wps:cNvSpPr>
                            <wps:spPr bwMode="auto">
                              <a:xfrm rot="16260000" flipH="1">
                                <a:off x="1932" y="661"/>
                                <a:ext cx="234" cy="3283"/>
                              </a:xfrm>
                              <a:prstGeom prst="leftBracket">
                                <a:avLst>
                                  <a:gd name="adj" fmla="val 11691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1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6" y="1968"/>
                              <a:ext cx="1" cy="25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26" y="2193"/>
                            <a:ext cx="1" cy="19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351" y="2190"/>
                            <a:ext cx="1" cy="22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72.75pt;margin-top:12.65pt;width:239.3pt;height:199.4pt;z-index:251659264" coordsize="4786,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">
                <v:group id="Group 59" o:spid="_x0000_s1027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60" o:spid="_x0000_s1028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61" o:spid="_x0000_s1029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line id="Line 62" o:spid="_x0000_s1030" style="position:absolute;visibility:visible;mso-wrap-style:square" from="2381,468" to="2382,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group id="Group 63" o:spid="_x0000_s1031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group id="Group 64" o:spid="_x0000_s1032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group id="Group 65" o:spid="_x0000_s1033" style="position:absolute;width:4766;height:1983" coordsize="4766,1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<v:rect id="Rectangle 66" o:spid="_x0000_s1034" style="position:absolute;left:1625;width:162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            <v:textbox>
                                <w:txbxContent>
                                  <w:p w:rsidR="003279F3" w:rsidRDefault="003279F3" w:rsidP="003279F3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超市管理系统</w:t>
                                    </w:r>
                                  </w:p>
                                </w:txbxContent>
                              </v:textbox>
                            </v:rect>
                            <v:rect id="Rectangle 67" o:spid="_x0000_s1035" style="position:absolute;left:1836;top:723;width:122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            <v:textbox>
                                <w:txbxContent>
                                  <w:p w:rsidR="003279F3" w:rsidRDefault="003279F3" w:rsidP="003279F3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登陆界面</w:t>
                                    </w:r>
                                  </w:p>
                                </w:txbxContent>
                              </v:textbox>
                            </v:rect>
                            <v:rect id="Rectangle 68" o:spid="_x0000_s1036" style="position:absolute;left:1902;top:1523;width:1035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            <v:textbox>
                                <w:txbxContent>
                                  <w:p w:rsidR="003279F3" w:rsidRDefault="003279F3" w:rsidP="003279F3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老板</w:t>
                                    </w:r>
                                  </w:p>
                                </w:txbxContent>
                              </v:textbox>
                            </v:rect>
                            <v:rect id="Rectangle 69" o:spid="_x0000_s1037" style="position:absolute;top:1533;width:9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            <v:textbox>
                                <w:txbxContent>
                                  <w:p w:rsidR="003279F3" w:rsidRDefault="003279F3" w:rsidP="003279F3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仓库员</w:t>
                                    </w:r>
                                  </w:p>
                                </w:txbxContent>
                              </v:textbox>
                            </v:rect>
                            <v:rect id="Rectangle 70" o:spid="_x0000_s1038" style="position:absolute;left:3808;top:1533;width:95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            <v:textbox>
                                <w:txbxContent>
                                  <w:p w:rsidR="003279F3" w:rsidRDefault="003279F3" w:rsidP="003279F3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销售员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71" o:spid="_x0000_s1039" style="position:absolute;left:29;top:2415;width:615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+3icAA&#10;AADbAAAADwAAAGRycy9kb3ducmV2LnhtbERP3WrCMBS+H/gO4Qx2N9M5nNIZRYQ6cVf+PMChOTZl&#10;zUls0tq9vbkQvPz4/herwTaipzbUjhV8jDMQxKXTNVcKzqfifQ4iRGSNjWNS8E8BVsvRywJz7W58&#10;oP4YK5FCOOSowMTocylDachiGDtPnLiLay3GBNtK6hZvKdw2cpJlX9JizanBoKeNofLv2FkF1/Xu&#10;Uhj94+vptPv83Rb7vvNXpd5eh/U3iEhDfIof7p1WMEvr05f0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+3icAAAADbAAAADwAAAAAAAAAAAAAAAACYAgAAZHJzL2Rvd25y&#10;ZXYueG1sUEsFBgAAAAAEAAQA9QAAAIUDAAAAAA==&#10;">
                            <v:textbox style="layout-flow:vertical-ideographic">
                              <w:txbxContent>
                                <w:p w:rsidR="003279F3" w:rsidRDefault="003279F3" w:rsidP="003279F3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商品管理</w:t>
                                  </w:r>
                                </w:p>
                              </w:txbxContent>
                            </v:textbox>
                          </v:rect>
                          <v:rect id="Rectangle 72" o:spid="_x0000_s1040" style="position:absolute;left:4227;top:2470;width:559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SEsMA&#10;AADbAAAADwAAAGRycy9kb3ducmV2LnhtbESPUWvCMBSF3wf+h3CFvc3UDZ1Uo8igm8wnnT/g0lyb&#10;YnMTm7R2/34ZCD4ezjnf4aw2g21ET22oHSuYTjIQxKXTNVcKTj/FywJEiMgaG8ek4JcCbNajpxXm&#10;2t34QP0xViJBOOSowMTocylDachimDhPnLyzay3GJNtK6hZvCW4b+Zplc2mx5rRg0NOHofJy7KyC&#10;63Z3Loz+8vVs1r3tP4vvvvNXpZ7Hw3YJItIQH+F7e6cVvE/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SEsMAAADbAAAADwAAAAAAAAAAAAAAAACYAgAAZHJzL2Rv&#10;d25yZXYueG1sUEsFBgAAAAAEAAQA9QAAAIgDAAAAAA==&#10;">
                            <v:textbox style="layout-flow:vertical-ideographic">
                              <w:txbxContent>
                                <w:p w:rsidR="003279F3" w:rsidRDefault="003279F3" w:rsidP="003279F3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销售商品</w:t>
                                  </w:r>
                                </w:p>
                                <w:p w:rsidR="003279F3" w:rsidRDefault="003279F3" w:rsidP="003279F3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73" o:spid="_x0000_s1041" style="position:absolute;left:946;top:2418;width:581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MZcMA&#10;AADbAAAADwAAAGRycy9kb3ducmV2LnhtbESPUWvCMBSF3wf7D+EKe5upDp1Uo8igm8wnnT/g0lyb&#10;YnMTm7R2/34ZCD4ezjnf4aw2g21ET22oHSuYjDMQxKXTNVcKTj/F6wJEiMgaG8ek4JcCbNbPTyvM&#10;tbvxgfpjrESCcMhRgYnR51KG0pDFMHaeOHln11qMSbaV1C3eEtw2cpplc2mx5rRg0NOHofJy7KyC&#10;63Z3Loz+8vVs1r3tP4vvvvNXpV5Gw3YJItIQH+F7e6cVvE/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GMZcMAAADbAAAADwAAAAAAAAAAAAAAAACYAgAAZHJzL2Rv&#10;d25yZXYueG1sUEsFBgAAAAAEAAQA9QAAAIgDAAAAAA==&#10;">
                            <v:textbox style="layout-flow:vertical-ideographic">
                              <w:txbxContent>
                                <w:p w:rsidR="003279F3" w:rsidRDefault="003279F3" w:rsidP="003279F3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管理商品信息</w:t>
                                  </w:r>
                                </w:p>
                              </w:txbxContent>
                            </v:textbox>
                          </v:rect>
                          <v:rect id="Rectangle 75" o:spid="_x0000_s1042" style="position:absolute;left:2128;top:2418;width:539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xisQA&#10;AADbAAAADwAAAGRycy9kb3ducmV2LnhtbESPUWvCMBSF34X9h3AF32bqNjfpjCKDOplPc/6AS3Nt&#10;ypqb2KS1+/eLIPh4OOd8h7NcD7YRPbWhdqxgNs1AEJdO11wpOP4UjwsQISJrbByTgj8KsF49jJaY&#10;a3fhb+oPsRIJwiFHBSZGn0sZSkMWw9R54uSdXGsxJtlWUrd4SXDbyKcse5UWa04LBj19GCp/D51V&#10;cN7sToXRn76ez7vn/bb46jt/VmoyHjbvICIN8R6+tXdawdsLXL+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UsYrEAAAA2wAAAA8AAAAAAAAAAAAAAAAAmAIAAGRycy9k&#10;b3ducmV2LnhtbFBLBQYAAAAABAAEAPUAAACJAwAAAAA=&#10;">
                            <v:textbox style="layout-flow:vertical-ideographic">
                              <w:txbxContent>
                                <w:p w:rsidR="003279F3" w:rsidRDefault="003279F3" w:rsidP="003279F3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管理员工信息</w:t>
                                  </w:r>
                                </w:p>
                              </w:txbxContent>
                            </v:textbox>
                          </v:rect>
                          <v:rect id="Rectangle 76" o:spid="_x0000_s1043" style="position:absolute;left:3395;top:2459;width:577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UEcQA&#10;AADbAAAADwAAAGRycy9kb3ducmV2LnhtbESPUWvCMBSF3wf7D+EO9jZTN+qkGkUG3USfpv6AS3Nt&#10;is1NbNLa/ftFGOzxcM75Dme5Hm0rBupC41jBdJKBIK6cbrhWcDqWL3MQISJrbB2Tgh8KsF49Piyx&#10;0O7G3zQcYi0ShEOBCkyMvpAyVIYshonzxMk7u85iTLKrpe7wluC2la9ZNpMWG04LBj19GKouh94q&#10;uG6259LoL9/kef+2/yx3Q++vSj0/jZsFiEhj/A//tbdawXsO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YFBHEAAAA2wAAAA8AAAAAAAAAAAAAAAAAmAIAAGRycy9k&#10;b3ducmV2LnhtbFBLBQYAAAAABAAEAPUAAACJAwAAAAA=&#10;">
                            <v:textbox style="layout-flow:vertical-ideographic">
                              <w:txbxContent>
                                <w:p w:rsidR="003279F3" w:rsidRDefault="003279F3" w:rsidP="003279F3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查看销售纪录</w:t>
                                  </w:r>
                                </w:p>
                              </w:txbxContent>
                            </v:textbox>
                          </v:rect>
                        </v:group>
                        <v:shapetype id="_x0000_t85" coordsize="21600,21600" o:spt="85" adj="1800" path="m21600,qx0@0l0@1qy21600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21600,0;0,10800;21600,21600" textboxrect="6326,@2,21600,@3"/>
                          <v:handles>
                            <v:h position="topLeft,#0" yrange="0,10800"/>
                          </v:handles>
                        </v:shapetype>
                        <v:shape id="AutoShape 77" o:spid="_x0000_s1044" type="#_x0000_t85" style="position:absolute;left:2368;top:-117;width:120;height:3118;rotation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3NMUA&#10;AADbAAAADwAAAGRycy9kb3ducmV2LnhtbESPQWvCQBSE74X+h+UVvNWNHmxJXaUILa0HoVFLjs/s&#10;MwnNvl12Nyb++26h4HGYmW+Y5Xo0nbiQD61lBbNpBoK4srrlWsFh//b4DCJEZI2dZVJwpQDr1f3d&#10;EnNtB/6iSxFrkSAcclTQxOhyKUPVkMEwtY44eWfrDcYkfS21xyHBTSfnWbaQBltOCw062jRU/RS9&#10;UfB9KorezUt2/ef7tvdDeTjuSqUmD+PrC4hIY7yF/9sfWsHTAv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/c0xQAAANsAAAAPAAAAAAAAAAAAAAAAAJgCAABkcnMv&#10;ZG93bnJldi54bWxQSwUGAAAAAAQABAD1AAAAigMAAAAA&#10;"/>
                      </v:group>
                      <v:line id="Line 78" o:spid="_x0000_s1045" style="position:absolute;visibility:visible;mso-wrap-style:square" from="2411,1188" to="2412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/v:group>
                    <v:line id="Line 79" o:spid="_x0000_s1046" style="position:absolute;visibility:visible;mso-wrap-style:square" from="356,1983" to="357,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v:line id="Line 80" o:spid="_x0000_s1047" style="position:absolute;visibility:visible;mso-wrap-style:square" from="4526,1998" to="4527,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<v:shape id="AutoShape 81" o:spid="_x0000_s1048" type="#_x0000_t85" style="position:absolute;left:1932;top:661;width:234;height:3283;rotation:8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gfosMA&#10;AADbAAAADwAAAGRycy9kb3ducmV2LnhtbERPTWvCQBC9F/wPyxS81Y0iVlJXCUJpQC9JSsXbkJ0m&#10;odnZkF2T6K/vHgo9Pt737jCZVgzUu8ayguUiAkFcWt1wpeCzeH/ZgnAeWWNrmRTcycFhP3vaYazt&#10;yBkNua9ECGEXo4La+y6W0pU1GXQL2xEH7tv2Bn2AfSV1j2MIN61cRdFGGmw4NNTY0bGm8ie/GQUn&#10;t7x+FUWbXdLXJF89Ps7TOimVmj9PyRsIT5P/F/+5U61gG9aHL+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gfosMAAADbAAAADwAAAAAAAAAAAAAAAACYAgAAZHJzL2Rv&#10;d25yZXYueG1sUEsFBgAAAAAEAAQA9QAAAIgDAAAAAA==&#10;"/>
                  </v:group>
                  <v:line id="Line 82" o:spid="_x0000_s1049" style="position:absolute;visibility:visible;mso-wrap-style:square" from="2426,1968" to="2427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/v:group>
                <v:line id="Line 83" o:spid="_x0000_s1050" style="position:absolute;visibility:visible;mso-wrap-style:square" from="1226,2193" to="1227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85" o:spid="_x0000_s1051" style="position:absolute;visibility:visible;mso-wrap-style:square" from="2351,2190" to="235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</v:group>
            </w:pict>
          </mc:Fallback>
        </mc:AlternateContent>
      </w: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A05571" w:rsidRDefault="00A05571" w:rsidP="003279F3">
      <w:pPr>
        <w:snapToGrid w:val="0"/>
        <w:rPr>
          <w:b/>
          <w:sz w:val="24"/>
        </w:rPr>
      </w:pPr>
    </w:p>
    <w:p w:rsidR="00A05571" w:rsidRDefault="00A05571" w:rsidP="003279F3">
      <w:pPr>
        <w:snapToGrid w:val="0"/>
        <w:rPr>
          <w:b/>
          <w:sz w:val="24"/>
        </w:rPr>
      </w:pPr>
    </w:p>
    <w:p w:rsidR="00A05571" w:rsidRDefault="00A05571" w:rsidP="003279F3">
      <w:pPr>
        <w:snapToGrid w:val="0"/>
        <w:rPr>
          <w:b/>
          <w:sz w:val="24"/>
        </w:rPr>
      </w:pPr>
    </w:p>
    <w:p w:rsidR="00A05571" w:rsidRDefault="00A05571" w:rsidP="003279F3">
      <w:pPr>
        <w:snapToGrid w:val="0"/>
        <w:rPr>
          <w:b/>
          <w:sz w:val="24"/>
        </w:rPr>
      </w:pPr>
    </w:p>
    <w:p w:rsidR="00516925" w:rsidRDefault="00516925" w:rsidP="003279F3">
      <w:pPr>
        <w:snapToGrid w:val="0"/>
        <w:rPr>
          <w:b/>
          <w:sz w:val="24"/>
        </w:rPr>
      </w:pPr>
    </w:p>
    <w:p w:rsidR="00A12B4D" w:rsidRDefault="00A12B4D" w:rsidP="00A12B4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</w:t>
      </w:r>
      <w:r>
        <w:rPr>
          <w:rFonts w:hint="eastAsia"/>
          <w:b/>
          <w:sz w:val="44"/>
          <w:szCs w:val="44"/>
        </w:rPr>
        <w:t>数据库设计</w:t>
      </w: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3.1</w:t>
      </w:r>
      <w:r>
        <w:rPr>
          <w:rFonts w:hint="eastAsia"/>
          <w:b/>
          <w:sz w:val="32"/>
          <w:szCs w:val="32"/>
        </w:rPr>
        <w:t>职位信息</w:t>
      </w:r>
    </w:p>
    <w:p w:rsidR="00A12B4D" w:rsidRDefault="00A12B4D" w:rsidP="00A12B4D">
      <w:pPr>
        <w:snapToGrid w:val="0"/>
        <w:rPr>
          <w:bCs/>
          <w:szCs w:val="21"/>
        </w:rPr>
      </w:pPr>
      <w:r>
        <w:rPr>
          <w:rFonts w:hint="eastAsia"/>
          <w:bCs/>
          <w:sz w:val="24"/>
          <w:szCs w:val="24"/>
        </w:rPr>
        <w:t>用以将员工的职位相关的信息规范化，其内容包括职称编号</w:t>
      </w:r>
      <w:r>
        <w:rPr>
          <w:rFonts w:hint="eastAsia"/>
          <w:bCs/>
          <w:sz w:val="24"/>
          <w:szCs w:val="24"/>
        </w:rPr>
        <w:t>(TypeNum)</w:t>
      </w:r>
      <w:r>
        <w:rPr>
          <w:rFonts w:hint="eastAsia"/>
          <w:bCs/>
          <w:sz w:val="24"/>
          <w:szCs w:val="24"/>
        </w:rPr>
        <w:t>，职称</w:t>
      </w:r>
      <w:r>
        <w:rPr>
          <w:rFonts w:hint="eastAsia"/>
          <w:bCs/>
          <w:sz w:val="24"/>
          <w:szCs w:val="24"/>
        </w:rPr>
        <w:t>(TypeName)</w:t>
      </w:r>
      <w:r>
        <w:rPr>
          <w:rFonts w:hint="eastAsia"/>
          <w:bCs/>
          <w:sz w:val="24"/>
          <w:szCs w:val="24"/>
        </w:rPr>
        <w:t>，基本工资</w:t>
      </w:r>
      <w:r>
        <w:rPr>
          <w:rFonts w:hint="eastAsia"/>
          <w:bCs/>
          <w:sz w:val="24"/>
          <w:szCs w:val="24"/>
        </w:rPr>
        <w:t>(BasePay)</w:t>
      </w:r>
      <w:r>
        <w:rPr>
          <w:rFonts w:hint="eastAsia"/>
          <w:bCs/>
          <w:sz w:val="24"/>
          <w:szCs w:val="24"/>
        </w:rPr>
        <w:t>，提成</w:t>
      </w:r>
      <w:r>
        <w:rPr>
          <w:rFonts w:hint="eastAsia"/>
          <w:bCs/>
          <w:sz w:val="24"/>
          <w:szCs w:val="24"/>
        </w:rPr>
        <w:t>(ExtraPay)</w:t>
      </w:r>
      <w:r>
        <w:rPr>
          <w:rFonts w:hint="eastAsia"/>
          <w:bCs/>
          <w:sz w:val="24"/>
          <w:szCs w:val="24"/>
        </w:rPr>
        <w:t>，备注</w:t>
      </w:r>
      <w:r>
        <w:rPr>
          <w:rFonts w:hint="eastAsia"/>
          <w:bCs/>
          <w:sz w:val="24"/>
          <w:szCs w:val="24"/>
        </w:rPr>
        <w:t>(Remarks)</w:t>
      </w:r>
      <w:r>
        <w:rPr>
          <w:rFonts w:hint="eastAsia"/>
          <w:bCs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3.2</w:t>
      </w:r>
      <w:r>
        <w:rPr>
          <w:rFonts w:hint="eastAsia"/>
          <w:b/>
          <w:sz w:val="32"/>
          <w:szCs w:val="32"/>
        </w:rPr>
        <w:t>员工信息</w:t>
      </w:r>
    </w:p>
    <w:p w:rsidR="00A12B4D" w:rsidRDefault="00A12B4D" w:rsidP="00A12B4D">
      <w:pPr>
        <w:snapToGrid w:val="0"/>
      </w:pPr>
      <w:r>
        <w:rPr>
          <w:rFonts w:hint="eastAsia"/>
          <w:sz w:val="24"/>
          <w:szCs w:val="24"/>
        </w:rPr>
        <w:lastRenderedPageBreak/>
        <w:t>保存超市现有和原有的雇佣的员工信息，其内容包括编号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，姓名</w:t>
      </w:r>
      <w:r>
        <w:rPr>
          <w:rFonts w:hint="eastAsia"/>
          <w:sz w:val="24"/>
          <w:szCs w:val="24"/>
        </w:rPr>
        <w:t>(EmpName)</w:t>
      </w:r>
      <w:r>
        <w:rPr>
          <w:rFonts w:hint="eastAsia"/>
          <w:sz w:val="24"/>
          <w:szCs w:val="24"/>
        </w:rPr>
        <w:t>，职位编号</w:t>
      </w:r>
      <w:r>
        <w:rPr>
          <w:rFonts w:hint="eastAsia"/>
          <w:sz w:val="24"/>
          <w:szCs w:val="24"/>
        </w:rPr>
        <w:t>(TypeNum)</w:t>
      </w:r>
      <w:r>
        <w:rPr>
          <w:rFonts w:hint="eastAsia"/>
          <w:sz w:val="24"/>
          <w:szCs w:val="24"/>
        </w:rPr>
        <w:t>，密码</w:t>
      </w:r>
      <w:r>
        <w:rPr>
          <w:rFonts w:hint="eastAsia"/>
          <w:sz w:val="24"/>
          <w:szCs w:val="24"/>
        </w:rPr>
        <w:t>(Passwords)</w:t>
      </w:r>
      <w:r>
        <w:rPr>
          <w:rFonts w:hint="eastAsia"/>
          <w:sz w:val="24"/>
          <w:szCs w:val="24"/>
        </w:rPr>
        <w:t>，是否解雇标记</w:t>
      </w:r>
      <w:r>
        <w:rPr>
          <w:rFonts w:hint="eastAsia"/>
          <w:sz w:val="24"/>
          <w:szCs w:val="24"/>
        </w:rPr>
        <w:t>(IsCancel)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2"/>
          <w:szCs w:val="32"/>
        </w:rPr>
        <w:t>3.3</w:t>
      </w:r>
      <w:r>
        <w:rPr>
          <w:rFonts w:hint="eastAsia"/>
          <w:b/>
          <w:sz w:val="32"/>
          <w:szCs w:val="32"/>
        </w:rPr>
        <w:t>商品信息</w:t>
      </w:r>
    </w:p>
    <w:p w:rsidR="00A12B4D" w:rsidRDefault="00A12B4D" w:rsidP="00A12B4D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保存超市现有和原有的销售的商品信息，其内容包括商品编号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，名称</w:t>
      </w:r>
      <w:r>
        <w:rPr>
          <w:rFonts w:hint="eastAsia"/>
          <w:sz w:val="24"/>
          <w:szCs w:val="24"/>
        </w:rPr>
        <w:t>(GoodsName)</w:t>
      </w:r>
      <w:r>
        <w:rPr>
          <w:rFonts w:hint="eastAsia"/>
          <w:sz w:val="24"/>
          <w:szCs w:val="24"/>
        </w:rPr>
        <w:t>，产地</w:t>
      </w:r>
      <w:r>
        <w:rPr>
          <w:rFonts w:hint="eastAsia"/>
          <w:sz w:val="24"/>
          <w:szCs w:val="24"/>
        </w:rPr>
        <w:t>(GoodsAdd)</w:t>
      </w:r>
      <w:r>
        <w:rPr>
          <w:rFonts w:hint="eastAsia"/>
          <w:sz w:val="24"/>
          <w:szCs w:val="24"/>
        </w:rPr>
        <w:t>，单价</w:t>
      </w:r>
      <w:r>
        <w:rPr>
          <w:rFonts w:hint="eastAsia"/>
          <w:sz w:val="24"/>
          <w:szCs w:val="24"/>
        </w:rPr>
        <w:t>(GoodsPrice)</w:t>
      </w:r>
      <w:r>
        <w:rPr>
          <w:rFonts w:hint="eastAsia"/>
          <w:sz w:val="24"/>
          <w:szCs w:val="24"/>
        </w:rPr>
        <w:t>，规格</w:t>
      </w:r>
      <w:r>
        <w:rPr>
          <w:rFonts w:hint="eastAsia"/>
          <w:sz w:val="24"/>
          <w:szCs w:val="24"/>
        </w:rPr>
        <w:t>(GoodsSpe)</w:t>
      </w:r>
      <w:r>
        <w:rPr>
          <w:rFonts w:hint="eastAsia"/>
          <w:sz w:val="24"/>
          <w:szCs w:val="24"/>
        </w:rPr>
        <w:t>，现有库存量</w:t>
      </w:r>
      <w:r>
        <w:rPr>
          <w:rFonts w:hint="eastAsia"/>
          <w:sz w:val="24"/>
          <w:szCs w:val="24"/>
        </w:rPr>
        <w:t>(AllCount)</w:t>
      </w:r>
      <w:r>
        <w:rPr>
          <w:rFonts w:hint="eastAsia"/>
          <w:sz w:val="24"/>
          <w:szCs w:val="24"/>
        </w:rPr>
        <w:t>，供应商编号</w:t>
      </w:r>
      <w:r>
        <w:rPr>
          <w:rFonts w:hint="eastAsia"/>
          <w:sz w:val="24"/>
          <w:szCs w:val="24"/>
        </w:rPr>
        <w:t>(SupNum)</w:t>
      </w:r>
      <w:r>
        <w:rPr>
          <w:rFonts w:hint="eastAsia"/>
          <w:sz w:val="24"/>
          <w:szCs w:val="24"/>
        </w:rPr>
        <w:t>，是否下架标志</w:t>
      </w:r>
      <w:r>
        <w:rPr>
          <w:rFonts w:hint="eastAsia"/>
          <w:sz w:val="24"/>
          <w:szCs w:val="24"/>
        </w:rPr>
        <w:t>(IsCancel)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  <w:r>
        <w:rPr>
          <w:rFonts w:hint="eastAsia"/>
        </w:rPr>
        <w:t xml:space="preserve">                                          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A05571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库存信息</w:t>
      </w:r>
    </w:p>
    <w:p w:rsidR="00A12B4D" w:rsidRDefault="00A12B4D" w:rsidP="00A12B4D">
      <w:pPr>
        <w:snapToGrid w:val="0"/>
      </w:pPr>
      <w:r>
        <w:rPr>
          <w:rFonts w:hint="eastAsia"/>
          <w:sz w:val="24"/>
          <w:szCs w:val="24"/>
        </w:rPr>
        <w:t>内容包括时间</w:t>
      </w:r>
      <w:r>
        <w:rPr>
          <w:rFonts w:hint="eastAsia"/>
          <w:sz w:val="24"/>
          <w:szCs w:val="24"/>
        </w:rPr>
        <w:t>(Times)</w:t>
      </w:r>
      <w:r>
        <w:rPr>
          <w:rFonts w:hint="eastAsia"/>
          <w:sz w:val="24"/>
          <w:szCs w:val="24"/>
        </w:rPr>
        <w:t>，入库流水号</w:t>
      </w:r>
      <w:r>
        <w:rPr>
          <w:rFonts w:hint="eastAsia"/>
          <w:sz w:val="24"/>
          <w:szCs w:val="24"/>
        </w:rPr>
        <w:t>(WareNum)</w:t>
      </w:r>
      <w:r>
        <w:rPr>
          <w:rFonts w:hint="eastAsia"/>
          <w:sz w:val="24"/>
          <w:szCs w:val="24"/>
        </w:rPr>
        <w:t>，操作员编号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(AllCount)</w:t>
      </w:r>
      <w:r>
        <w:rPr>
          <w:rFonts w:hint="eastAsia"/>
          <w:sz w:val="24"/>
          <w:szCs w:val="24"/>
        </w:rPr>
        <w:t>，金额</w:t>
      </w:r>
      <w:r>
        <w:rPr>
          <w:rFonts w:hint="eastAsia"/>
          <w:sz w:val="24"/>
          <w:szCs w:val="24"/>
        </w:rPr>
        <w:t>(AllPrice)</w:t>
      </w:r>
      <w:r>
        <w:rPr>
          <w:rFonts w:hint="eastAsia"/>
          <w:sz w:val="24"/>
          <w:szCs w:val="24"/>
        </w:rPr>
        <w:t>，交易方式</w:t>
      </w:r>
      <w:r>
        <w:rPr>
          <w:rFonts w:hint="eastAsia"/>
          <w:sz w:val="24"/>
          <w:szCs w:val="24"/>
        </w:rPr>
        <w:t>(WarePay)</w:t>
      </w:r>
      <w:r>
        <w:rPr>
          <w:rFonts w:hint="eastAsia"/>
          <w:sz w:val="24"/>
          <w:szCs w:val="24"/>
        </w:rPr>
        <w:t>，是否验收</w:t>
      </w:r>
      <w:r>
        <w:rPr>
          <w:rFonts w:hint="eastAsia"/>
          <w:sz w:val="24"/>
          <w:szCs w:val="24"/>
        </w:rPr>
        <w:t>(IsAccept)</w:t>
      </w:r>
      <w:r>
        <w:rPr>
          <w:rFonts w:hint="eastAsia"/>
          <w:sz w:val="24"/>
          <w:szCs w:val="24"/>
        </w:rPr>
        <w:t>，是否退货</w:t>
      </w:r>
      <w:r>
        <w:rPr>
          <w:rFonts w:hint="eastAsia"/>
          <w:sz w:val="24"/>
          <w:szCs w:val="24"/>
        </w:rPr>
        <w:t>(IsBack)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A05571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销售信息</w:t>
      </w:r>
    </w:p>
    <w:p w:rsidR="00A12B4D" w:rsidRDefault="00A12B4D" w:rsidP="00A12B4D">
      <w:pPr>
        <w:snapToGrid w:val="0"/>
      </w:pPr>
      <w:r>
        <w:rPr>
          <w:rFonts w:hint="eastAsia"/>
          <w:sz w:val="24"/>
          <w:szCs w:val="24"/>
        </w:rPr>
        <w:t>存储销售的主要信息，其内容为编号</w:t>
      </w:r>
      <w:r>
        <w:rPr>
          <w:rFonts w:hint="eastAsia"/>
          <w:sz w:val="24"/>
          <w:szCs w:val="24"/>
        </w:rPr>
        <w:t>(MarNum)</w:t>
      </w:r>
      <w:r>
        <w:rPr>
          <w:rFonts w:hint="eastAsia"/>
          <w:sz w:val="24"/>
          <w:szCs w:val="24"/>
        </w:rPr>
        <w:t>，商品种类</w:t>
      </w:r>
      <w:r>
        <w:rPr>
          <w:rFonts w:hint="eastAsia"/>
          <w:sz w:val="24"/>
          <w:szCs w:val="24"/>
        </w:rPr>
        <w:t>(GoodsCount)</w:t>
      </w:r>
      <w:r>
        <w:rPr>
          <w:rFonts w:hint="eastAsia"/>
          <w:sz w:val="24"/>
          <w:szCs w:val="24"/>
        </w:rPr>
        <w:t>，总额</w:t>
      </w:r>
      <w:r>
        <w:rPr>
          <w:rFonts w:hint="eastAsia"/>
          <w:sz w:val="24"/>
          <w:szCs w:val="24"/>
        </w:rPr>
        <w:t>(AllPrice)</w:t>
      </w:r>
      <w:r>
        <w:rPr>
          <w:rFonts w:hint="eastAsia"/>
          <w:sz w:val="24"/>
          <w:szCs w:val="24"/>
        </w:rPr>
        <w:t>，时间</w:t>
      </w:r>
      <w:r>
        <w:rPr>
          <w:rFonts w:hint="eastAsia"/>
          <w:sz w:val="24"/>
          <w:szCs w:val="24"/>
        </w:rPr>
        <w:t>(SellTime)</w:t>
      </w:r>
      <w:r>
        <w:rPr>
          <w:rFonts w:hint="eastAsia"/>
          <w:sz w:val="24"/>
          <w:szCs w:val="24"/>
        </w:rPr>
        <w:t>，员工编号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，是否退货</w:t>
      </w:r>
      <w:r>
        <w:rPr>
          <w:rFonts w:hint="eastAsia"/>
          <w:sz w:val="24"/>
          <w:szCs w:val="24"/>
        </w:rPr>
        <w:t>(IsBack)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  <w:r>
        <w:rPr>
          <w:rFonts w:hint="eastAsia"/>
        </w:rPr>
        <w:t xml:space="preserve">                                        </w:t>
      </w:r>
    </w:p>
    <w:p w:rsidR="00A12B4D" w:rsidRDefault="00A12B4D" w:rsidP="00A12B4D">
      <w:pPr>
        <w:snapToGrid w:val="0"/>
      </w:pPr>
      <w:r>
        <w:rPr>
          <w:rFonts w:hint="eastAsia"/>
          <w:sz w:val="24"/>
          <w:szCs w:val="24"/>
        </w:rPr>
        <w:t>对同一个销售单中的不同商品销售信息的存储，其内容包括编号</w:t>
      </w:r>
      <w:r>
        <w:rPr>
          <w:rFonts w:hint="eastAsia"/>
          <w:sz w:val="24"/>
          <w:szCs w:val="24"/>
        </w:rPr>
        <w:t>(MarDeta)</w:t>
      </w:r>
      <w:r>
        <w:rPr>
          <w:rFonts w:hint="eastAsia"/>
          <w:sz w:val="24"/>
          <w:szCs w:val="24"/>
        </w:rPr>
        <w:t>，销售主表编号</w:t>
      </w:r>
      <w:r>
        <w:rPr>
          <w:rFonts w:hint="eastAsia"/>
          <w:sz w:val="24"/>
          <w:szCs w:val="24"/>
        </w:rPr>
        <w:t>(MarNum)</w:t>
      </w:r>
      <w:r>
        <w:rPr>
          <w:rFonts w:hint="eastAsia"/>
          <w:sz w:val="24"/>
          <w:szCs w:val="24"/>
        </w:rPr>
        <w:t>，商品编号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(SellCount)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  <w:r>
        <w:rPr>
          <w:rFonts w:hint="eastAsia"/>
        </w:rPr>
        <w:t xml:space="preserve">                               </w:t>
      </w:r>
    </w:p>
    <w:p w:rsidR="00A12B4D" w:rsidRDefault="00A12B4D" w:rsidP="00A12B4D">
      <w:pPr>
        <w:snapToGrid w:val="0"/>
      </w:pPr>
      <w:r>
        <w:rPr>
          <w:rFonts w:hint="eastAsia"/>
          <w:sz w:val="24"/>
          <w:szCs w:val="24"/>
        </w:rPr>
        <w:t>内容包括商品编号</w:t>
      </w:r>
      <w:r>
        <w:rPr>
          <w:rFonts w:hint="eastAsia"/>
          <w:sz w:val="24"/>
          <w:szCs w:val="24"/>
        </w:rPr>
        <w:t>(gnum)</w:t>
      </w:r>
      <w:r>
        <w:rPr>
          <w:rFonts w:hint="eastAsia"/>
          <w:sz w:val="24"/>
          <w:szCs w:val="24"/>
        </w:rPr>
        <w:t>，名称</w:t>
      </w:r>
      <w:r>
        <w:rPr>
          <w:rFonts w:hint="eastAsia"/>
          <w:sz w:val="24"/>
          <w:szCs w:val="24"/>
        </w:rPr>
        <w:t>(gname)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(gcount)</w:t>
      </w:r>
      <w:r>
        <w:rPr>
          <w:rFonts w:hint="eastAsia"/>
          <w:sz w:val="24"/>
          <w:szCs w:val="24"/>
        </w:rPr>
        <w:t>，单价</w:t>
      </w:r>
      <w:r>
        <w:rPr>
          <w:rFonts w:hint="eastAsia"/>
          <w:sz w:val="24"/>
          <w:szCs w:val="24"/>
        </w:rPr>
        <w:t>(gprice)</w:t>
      </w:r>
      <w:r>
        <w:rPr>
          <w:rFonts w:hint="eastAsia"/>
          <w:sz w:val="24"/>
          <w:szCs w:val="24"/>
        </w:rPr>
        <w:t>，总价</w:t>
      </w:r>
      <w:r>
        <w:rPr>
          <w:rFonts w:hint="eastAsia"/>
          <w:sz w:val="24"/>
          <w:szCs w:val="24"/>
        </w:rPr>
        <w:t>(gpay)</w:t>
      </w:r>
      <w:r>
        <w:rPr>
          <w:rFonts w:hint="eastAsia"/>
          <w:sz w:val="24"/>
          <w:szCs w:val="24"/>
        </w:rPr>
        <w:t>。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  <w:r>
        <w:rPr>
          <w:rFonts w:hint="eastAsia"/>
        </w:rPr>
        <w:t xml:space="preserve">                                      </w:t>
      </w:r>
    </w:p>
    <w:p w:rsidR="00A12B4D" w:rsidRDefault="00A12B4D" w:rsidP="00A12B4D">
      <w:pPr>
        <w:snapToGrid w:val="0"/>
      </w:pPr>
    </w:p>
    <w:p w:rsidR="00A12B4D" w:rsidRDefault="00A12B4D" w:rsidP="00A12B4D">
      <w:pPr>
        <w:snapToGrid w:val="0"/>
      </w:pPr>
    </w:p>
    <w:p w:rsidR="00A12B4D" w:rsidRDefault="00A12B4D" w:rsidP="00A12B4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</w:t>
      </w:r>
      <w:r>
        <w:rPr>
          <w:rFonts w:hint="eastAsia"/>
          <w:b/>
          <w:sz w:val="44"/>
          <w:szCs w:val="44"/>
        </w:rPr>
        <w:t>系统出错处理设计</w:t>
      </w:r>
    </w:p>
    <w:p w:rsidR="00A12B4D" w:rsidRDefault="00A12B4D" w:rsidP="00A12B4D">
      <w:pPr>
        <w:rPr>
          <w:b/>
          <w:sz w:val="32"/>
          <w:szCs w:val="32"/>
        </w:rPr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4.1</w:t>
      </w:r>
      <w:r>
        <w:rPr>
          <w:rFonts w:hint="eastAsia"/>
          <w:b/>
          <w:sz w:val="32"/>
          <w:szCs w:val="32"/>
        </w:rPr>
        <w:t>出错信息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47"/>
        <w:gridCol w:w="2127"/>
        <w:gridCol w:w="2126"/>
      </w:tblGrid>
      <w:tr w:rsidR="00A12B4D" w:rsidTr="004F2896">
        <w:tc>
          <w:tcPr>
            <w:tcW w:w="2130" w:type="dxa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出错情况</w:t>
            </w:r>
          </w:p>
        </w:tc>
        <w:tc>
          <w:tcPr>
            <w:tcW w:w="1947" w:type="dxa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127" w:type="dxa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发生条件</w:t>
            </w:r>
          </w:p>
        </w:tc>
        <w:tc>
          <w:tcPr>
            <w:tcW w:w="2126" w:type="dxa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</w:tr>
      <w:tr w:rsidR="00A12B4D" w:rsidTr="004F2896">
        <w:tc>
          <w:tcPr>
            <w:tcW w:w="2130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内存错误</w:t>
            </w:r>
          </w:p>
        </w:tc>
        <w:tc>
          <w:tcPr>
            <w:tcW w:w="194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误操作或与其他程序冲突等</w:t>
            </w:r>
          </w:p>
        </w:tc>
        <w:tc>
          <w:tcPr>
            <w:tcW w:w="2126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系统缓存现有数据，重新登陆，如正常回到原处理页面</w:t>
            </w:r>
          </w:p>
        </w:tc>
      </w:tr>
      <w:tr w:rsidR="00A12B4D" w:rsidTr="004F2896">
        <w:tc>
          <w:tcPr>
            <w:tcW w:w="2130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程序内部逻辑错误</w:t>
            </w:r>
          </w:p>
        </w:tc>
        <w:tc>
          <w:tcPr>
            <w:tcW w:w="194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程序运行中产生未知错误</w:t>
            </w:r>
          </w:p>
        </w:tc>
        <w:tc>
          <w:tcPr>
            <w:tcW w:w="2126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系统缓存现有数据，重新登陆，如正常回</w:t>
            </w:r>
            <w:r>
              <w:rPr>
                <w:rFonts w:hint="eastAsia"/>
              </w:rPr>
              <w:lastRenderedPageBreak/>
              <w:t>到原处理页面</w:t>
            </w:r>
          </w:p>
        </w:tc>
      </w:tr>
      <w:tr w:rsidR="00A12B4D" w:rsidTr="004F2896">
        <w:tc>
          <w:tcPr>
            <w:tcW w:w="2130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lastRenderedPageBreak/>
              <w:t>数据库无法连接</w:t>
            </w:r>
          </w:p>
        </w:tc>
        <w:tc>
          <w:tcPr>
            <w:tcW w:w="194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误操作或未知错误</w:t>
            </w:r>
          </w:p>
        </w:tc>
        <w:tc>
          <w:tcPr>
            <w:tcW w:w="2126" w:type="dxa"/>
            <w:vAlign w:val="center"/>
          </w:tcPr>
          <w:p w:rsidR="00A12B4D" w:rsidRDefault="00A12B4D" w:rsidP="004F2896">
            <w:pPr>
              <w:jc w:val="center"/>
            </w:pPr>
            <w:r>
              <w:rPr>
                <w:rFonts w:hint="eastAsia"/>
              </w:rPr>
              <w:t>系统缓存现有数据，重新登陆，如正常回到原处理页面</w:t>
            </w:r>
          </w:p>
        </w:tc>
      </w:tr>
    </w:tbl>
    <w:p w:rsidR="00A12B4D" w:rsidRDefault="00A12B4D" w:rsidP="00A12B4D">
      <w:pPr>
        <w:rPr>
          <w:b/>
          <w:sz w:val="32"/>
          <w:szCs w:val="32"/>
        </w:rPr>
      </w:pPr>
    </w:p>
    <w:p w:rsidR="00A12B4D" w:rsidRDefault="00A12B4D" w:rsidP="00A12B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4.2</w:t>
      </w:r>
      <w:r>
        <w:rPr>
          <w:rFonts w:hint="eastAsia"/>
          <w:b/>
          <w:sz w:val="32"/>
          <w:szCs w:val="32"/>
        </w:rPr>
        <w:t>系统维护</w:t>
      </w:r>
    </w:p>
    <w:p w:rsidR="00A12B4D" w:rsidRDefault="00A12B4D" w:rsidP="00A12B4D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）每天数据库自动备份，当系统数据丢失时，使用备份数据；每周提示把系统信息记录到其他设备上。</w:t>
      </w:r>
    </w:p>
    <w:p w:rsidR="00A12B4D" w:rsidRDefault="00A12B4D" w:rsidP="00A12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）定期提示用户手动备份数据或手工记录一些重要数据。</w:t>
      </w:r>
    </w:p>
    <w:p w:rsidR="00A12B4D" w:rsidRDefault="00A12B4D" w:rsidP="00A12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）在软件出现故障或错误时，系统从故障点恢复执行。</w:t>
      </w:r>
    </w:p>
    <w:p w:rsidR="00A12B4D" w:rsidRDefault="00A12B4D" w:rsidP="00A12B4D">
      <w:pPr>
        <w:rPr>
          <w:b/>
          <w:sz w:val="24"/>
          <w:szCs w:val="24"/>
        </w:rPr>
      </w:pPr>
    </w:p>
    <w:p w:rsidR="003279F3" w:rsidRPr="00A12B4D" w:rsidRDefault="003279F3" w:rsidP="003279F3">
      <w:pPr>
        <w:snapToGrid w:val="0"/>
        <w:rPr>
          <w:b/>
          <w:sz w:val="24"/>
        </w:rPr>
      </w:pPr>
    </w:p>
    <w:p w:rsidR="003279F3" w:rsidRDefault="003279F3" w:rsidP="003279F3">
      <w:pPr>
        <w:snapToGrid w:val="0"/>
        <w:rPr>
          <w:b/>
          <w:sz w:val="24"/>
        </w:rPr>
      </w:pPr>
    </w:p>
    <w:p w:rsidR="00E0398B" w:rsidRDefault="00E0398B"/>
    <w:p w:rsidR="003279F3" w:rsidRDefault="003279F3"/>
    <w:p w:rsidR="003279F3" w:rsidRDefault="003279F3"/>
    <w:p w:rsidR="003279F3" w:rsidRDefault="003279F3"/>
    <w:p w:rsidR="003279F3" w:rsidRPr="003279F3" w:rsidRDefault="003279F3"/>
    <w:sectPr w:rsidR="003279F3" w:rsidRPr="0032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37" w:rsidRDefault="00625137" w:rsidP="00E0398B">
      <w:r>
        <w:separator/>
      </w:r>
    </w:p>
  </w:endnote>
  <w:endnote w:type="continuationSeparator" w:id="0">
    <w:p w:rsidR="00625137" w:rsidRDefault="00625137" w:rsidP="00E0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37" w:rsidRDefault="00625137" w:rsidP="00E0398B">
      <w:r>
        <w:separator/>
      </w:r>
    </w:p>
  </w:footnote>
  <w:footnote w:type="continuationSeparator" w:id="0">
    <w:p w:rsidR="00625137" w:rsidRDefault="00625137" w:rsidP="00E03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ind w:left="9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%1．"/>
      <w:lvlJc w:val="left"/>
    </w:lvl>
  </w:abstractNum>
  <w:abstractNum w:abstractNumId="2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E4"/>
    <w:rsid w:val="00241897"/>
    <w:rsid w:val="003279F3"/>
    <w:rsid w:val="004D4471"/>
    <w:rsid w:val="00516925"/>
    <w:rsid w:val="005D1618"/>
    <w:rsid w:val="00625137"/>
    <w:rsid w:val="007D7945"/>
    <w:rsid w:val="009126EE"/>
    <w:rsid w:val="009F6E22"/>
    <w:rsid w:val="00A05571"/>
    <w:rsid w:val="00A12B4D"/>
    <w:rsid w:val="00B811EE"/>
    <w:rsid w:val="00BD729D"/>
    <w:rsid w:val="00BF43E4"/>
    <w:rsid w:val="00C569DF"/>
    <w:rsid w:val="00C650AC"/>
    <w:rsid w:val="00D215F6"/>
    <w:rsid w:val="00E0398B"/>
    <w:rsid w:val="00F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754AE-ACF7-42AC-80AA-C41F1D10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98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03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98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98B"/>
    <w:rPr>
      <w:sz w:val="18"/>
      <w:szCs w:val="18"/>
    </w:rPr>
  </w:style>
  <w:style w:type="paragraph" w:styleId="20">
    <w:name w:val="toc 2"/>
    <w:basedOn w:val="a"/>
    <w:next w:val="a"/>
    <w:rsid w:val="00E0398B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rsid w:val="00E0398B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rsid w:val="00E0398B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rsid w:val="00E039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E0398B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rsid w:val="00E0398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D794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1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风吻过的回忆</cp:lastModifiedBy>
  <cp:revision>8</cp:revision>
  <dcterms:created xsi:type="dcterms:W3CDTF">2015-05-28T04:07:00Z</dcterms:created>
  <dcterms:modified xsi:type="dcterms:W3CDTF">2015-05-28T08:22:00Z</dcterms:modified>
</cp:coreProperties>
</file>